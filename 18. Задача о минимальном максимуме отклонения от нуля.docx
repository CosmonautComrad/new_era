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1CCD" w14:textId="77777777" w:rsidR="005774E2" w:rsidRPr="00293252" w:rsidRDefault="00293252" w:rsidP="008925B3">
      <w:pPr>
        <w:ind w:firstLine="0"/>
        <w:rPr>
          <w:sz w:val="32"/>
          <w:szCs w:val="20"/>
        </w:rPr>
      </w:pPr>
      <w:r w:rsidRPr="00293252">
        <w:rPr>
          <w:sz w:val="32"/>
          <w:szCs w:val="20"/>
        </w:rPr>
        <w:t>18. Задача о минимальном максимуме отклонения от нуля</w:t>
      </w:r>
    </w:p>
    <w:p w14:paraId="5FA8BF36" w14:textId="77777777" w:rsidR="00293252" w:rsidRPr="00293252" w:rsidRDefault="00293252" w:rsidP="00293252">
      <w:pPr>
        <w:ind w:firstLine="0"/>
        <w:jc w:val="left"/>
        <w:rPr>
          <w:sz w:val="24"/>
          <w:lang w:val="en-US"/>
        </w:rPr>
      </w:pPr>
      <w:r w:rsidRPr="00293252">
        <w:rPr>
          <w:sz w:val="24"/>
        </w:rPr>
        <w:t xml:space="preserve">Задача: среди всех многочленов степени </w:t>
      </w:r>
      <m:oMath>
        <m:r>
          <w:rPr>
            <w:rFonts w:ascii="Cambria Math" w:hAnsi="Cambria Math"/>
            <w:sz w:val="24"/>
          </w:rPr>
          <m:t>n</m:t>
        </m:r>
      </m:oMath>
      <w:r w:rsidRPr="00293252">
        <w:rPr>
          <w:sz w:val="24"/>
        </w:rPr>
        <w:t xml:space="preserve"> со старшим коэффициентом 1 найти наименее отклоняющийся от нуля.</w:t>
      </w:r>
      <w:r>
        <w:rPr>
          <w:sz w:val="24"/>
        </w:rPr>
        <w:t xml:space="preserve"> Таким многочленом является полином Чебышева</w:t>
      </w:r>
      <w:r>
        <w:rPr>
          <w:sz w:val="24"/>
          <w:lang w:val="en-US"/>
        </w:rPr>
        <w:t>:</w:t>
      </w:r>
    </w:p>
    <w:p w14:paraId="67BC532E" w14:textId="77777777" w:rsidR="00293252" w:rsidRPr="00172C83" w:rsidRDefault="00293252" w:rsidP="00293252">
      <w:pPr>
        <w:ind w:firstLine="0"/>
        <w:jc w:val="left"/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24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-1, 1</m:t>
              </m:r>
            </m:e>
          </m:d>
        </m:oMath>
      </m:oMathPara>
    </w:p>
    <w:p w14:paraId="3ED00060" w14:textId="77777777" w:rsidR="00293252" w:rsidRPr="00293252" w:rsidRDefault="00293252" w:rsidP="00293252">
      <w:pPr>
        <w:ind w:firstLine="0"/>
        <w:jc w:val="left"/>
        <w:rPr>
          <w:i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=x,</m:t>
          </m:r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=2x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,  n&gt;0</m:t>
          </m:r>
        </m:oMath>
      </m:oMathPara>
    </w:p>
    <w:p w14:paraId="4CAB3598" w14:textId="77777777" w:rsidR="00293252" w:rsidRDefault="000738B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Заметим, что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nx</m:t>
            </m:r>
          </m:e>
        </m:func>
      </m:oMath>
      <w:r w:rsidRPr="000738B7">
        <w:rPr>
          <w:sz w:val="24"/>
        </w:rPr>
        <w:t xml:space="preserve">, </w:t>
      </w:r>
      <w:r>
        <w:rPr>
          <w:sz w:val="24"/>
        </w:rPr>
        <w:t>тогда</w:t>
      </w:r>
    </w:p>
    <w:p w14:paraId="5F33F670" w14:textId="77777777" w:rsidR="000738B7" w:rsidRPr="000738B7" w:rsidRDefault="000738B7" w:rsidP="00293252">
      <w:pPr>
        <w:ind w:firstLine="0"/>
        <w:jc w:val="left"/>
        <w:rPr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+</m:t>
          </m:r>
          <m:eqArr>
            <m:eqArrPr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</m:e>
          </m:eqArr>
          <m:r>
            <w:rPr>
              <w:rFonts w:ascii="Cambria Math" w:hAnsi="Cambria Math"/>
              <w:sz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nx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14:paraId="678207F1" w14:textId="77777777" w:rsidR="000738B7" w:rsidRDefault="000738B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что равносильно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2x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172C83">
        <w:rPr>
          <w:sz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=2x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172C83">
        <w:rPr>
          <w:sz w:val="24"/>
        </w:rPr>
        <w:t>.</w:t>
      </w:r>
    </w:p>
    <w:p w14:paraId="02779FEA" w14:textId="77777777" w:rsidR="00172C83" w:rsidRDefault="00172C83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Нормированный (усеченный) многочлен Чебышева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172C83">
        <w:rPr>
          <w:sz w:val="24"/>
        </w:rPr>
        <w:t xml:space="preserve"> </w:t>
      </w:r>
      <w:r>
        <w:rPr>
          <w:sz w:val="24"/>
        </w:rPr>
        <w:t>–</w:t>
      </w:r>
      <w:r w:rsidRPr="00172C83">
        <w:rPr>
          <w:sz w:val="24"/>
        </w:rPr>
        <w:t xml:space="preserve"> </w:t>
      </w:r>
      <w:r>
        <w:rPr>
          <w:sz w:val="24"/>
        </w:rPr>
        <w:t>является многочленом, наименее отклоняющимся от нуля.</w:t>
      </w:r>
    </w:p>
    <w:p w14:paraId="423E950C" w14:textId="77777777" w:rsidR="00A32267" w:rsidRDefault="00A3226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32267">
        <w:rPr>
          <w:sz w:val="24"/>
        </w:rPr>
        <w:t xml:space="preserve"> – </w:t>
      </w:r>
      <w:r>
        <w:rPr>
          <w:sz w:val="24"/>
        </w:rPr>
        <w:t xml:space="preserve">многочлен степени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со старшим </w:t>
      </w:r>
      <w:proofErr w:type="spellStart"/>
      <w:r>
        <w:rPr>
          <w:sz w:val="24"/>
        </w:rPr>
        <w:t>коэф</w:t>
      </w:r>
      <w:proofErr w:type="spellEnd"/>
      <w:r w:rsidRPr="00A32267">
        <w:rPr>
          <w:sz w:val="24"/>
        </w:rPr>
        <w:t>-</w:t>
      </w:r>
      <w:r>
        <w:rPr>
          <w:sz w:val="24"/>
        </w:rPr>
        <w:t xml:space="preserve">ом 1, то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-1, 1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4"/>
          </w:rPr>
          <m:t>≥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-1, 1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den>
            </m:f>
          </m:e>
        </m:func>
      </m:oMath>
      <w:r>
        <w:rPr>
          <w:sz w:val="24"/>
        </w:rPr>
        <w:t>.</w:t>
      </w:r>
    </w:p>
    <w:p w14:paraId="75E8BA4F" w14:textId="77777777" w:rsidR="00A32267" w:rsidRPr="00A32267" w:rsidRDefault="00A32267" w:rsidP="00293252">
      <w:pPr>
        <w:ind w:firstLine="0"/>
        <w:jc w:val="left"/>
        <w:rPr>
          <w:sz w:val="24"/>
        </w:rPr>
      </w:pPr>
      <w:r>
        <w:rPr>
          <w:sz w:val="24"/>
        </w:rPr>
        <w:t xml:space="preserve">Док-во от противного: многочлен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t xml:space="preserve"> имеет степень </w:t>
      </w:r>
      <m:oMath>
        <m:r>
          <w:rPr>
            <w:rFonts w:ascii="Cambria Math" w:hAnsi="Cambria Math"/>
            <w:sz w:val="24"/>
          </w:rPr>
          <m:t>n-1</m:t>
        </m:r>
      </m:oMath>
      <w:r>
        <w:rPr>
          <w:sz w:val="24"/>
        </w:rPr>
        <w:t xml:space="preserve"> степень</w:t>
      </w:r>
      <w:r w:rsidRPr="00A32267">
        <w:rPr>
          <w:sz w:val="24"/>
        </w:rPr>
        <w:t xml:space="preserve">; </w:t>
      </w:r>
      <w:r>
        <w:rPr>
          <w:sz w:val="24"/>
        </w:rPr>
        <w:t>в тоже время</w:t>
      </w:r>
      <w:r w:rsidR="00335A54">
        <w:rPr>
          <w:sz w:val="24"/>
        </w:rPr>
        <w:t xml:space="preserve"> он имеет </w:t>
      </w:r>
      <m:oMath>
        <m:r>
          <w:rPr>
            <w:rFonts w:ascii="Cambria Math" w:hAnsi="Cambria Math"/>
            <w:sz w:val="24"/>
          </w:rPr>
          <m:t>n</m:t>
        </m:r>
      </m:oMath>
      <w:r w:rsidR="001B5B0E">
        <w:rPr>
          <w:sz w:val="24"/>
        </w:rPr>
        <w:t xml:space="preserve"> различных нулей, получили противоречие.</w:t>
      </w:r>
      <w:bookmarkStart w:id="0" w:name="_GoBack"/>
      <w:bookmarkEnd w:id="0"/>
    </w:p>
    <w:sectPr w:rsidR="00A32267" w:rsidRPr="00A32267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29563" w14:textId="77777777" w:rsidR="00B80410" w:rsidRDefault="00B80410" w:rsidP="00135281">
      <w:pPr>
        <w:spacing w:line="240" w:lineRule="auto"/>
      </w:pPr>
      <w:r>
        <w:separator/>
      </w:r>
    </w:p>
  </w:endnote>
  <w:endnote w:type="continuationSeparator" w:id="0">
    <w:p w14:paraId="7ACB9CDE" w14:textId="77777777" w:rsidR="00B80410" w:rsidRDefault="00B80410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2D45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5350742D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527BD" w14:textId="77777777" w:rsidR="00532402" w:rsidRDefault="00532402">
    <w:pPr>
      <w:pStyle w:val="aff9"/>
      <w:jc w:val="right"/>
    </w:pPr>
  </w:p>
  <w:p w14:paraId="30425255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FCDF6" w14:textId="77777777" w:rsidR="00B80410" w:rsidRDefault="00B80410" w:rsidP="00135281">
      <w:pPr>
        <w:spacing w:line="240" w:lineRule="auto"/>
      </w:pPr>
      <w:r>
        <w:separator/>
      </w:r>
    </w:p>
  </w:footnote>
  <w:footnote w:type="continuationSeparator" w:id="0">
    <w:p w14:paraId="1A417110" w14:textId="77777777" w:rsidR="00B80410" w:rsidRDefault="00B80410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8B7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2C83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B5B0E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252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A54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2267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410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31BD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CC07-D665-46FA-8C97-94EBCA22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5</cp:revision>
  <cp:lastPrinted>2019-06-05T12:56:00Z</cp:lastPrinted>
  <dcterms:created xsi:type="dcterms:W3CDTF">2019-06-04T20:09:00Z</dcterms:created>
  <dcterms:modified xsi:type="dcterms:W3CDTF">2019-06-05T12:56:00Z</dcterms:modified>
</cp:coreProperties>
</file>