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D35" w:rsidRPr="00B24E1B" w:rsidRDefault="003D4A7A" w:rsidP="00564D35">
      <w:pPr>
        <w:ind w:firstLine="426"/>
        <w:rPr>
          <w:b/>
          <w:szCs w:val="20"/>
        </w:rPr>
      </w:pPr>
      <w:r w:rsidRPr="00B24E1B">
        <w:rPr>
          <w:b/>
          <w:szCs w:val="20"/>
        </w:rPr>
        <w:t>22. Числа Фибоначчи.</w:t>
      </w:r>
    </w:p>
    <w:p w:rsidR="00004018" w:rsidRPr="00B24E1B" w:rsidRDefault="00A03C48" w:rsidP="002C3885">
      <w:pPr>
        <w:rPr>
          <w:szCs w:val="20"/>
        </w:rPr>
      </w:pPr>
      <w:r w:rsidRPr="00B24E1B">
        <w:rPr>
          <w:szCs w:val="20"/>
        </w:rPr>
        <w:t>Последовательность Фибоначчи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m</m:t>
                </m:r>
              </m:sub>
            </m:sSub>
          </m:e>
        </m:d>
      </m:oMath>
      <w:r w:rsidRPr="00B24E1B">
        <w:rPr>
          <w:szCs w:val="20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i+2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i+1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Pr="00B24E1B">
        <w:rPr>
          <w:szCs w:val="20"/>
        </w:rPr>
        <w:t>.</w:t>
      </w:r>
    </w:p>
    <w:p w:rsidR="00A03C48" w:rsidRPr="00B24E1B" w:rsidRDefault="00E847DE" w:rsidP="002C3885">
      <w:pPr>
        <w:rPr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i+2</m:t>
              </m:r>
            </m:sub>
          </m:sSub>
          <m:r>
            <w:rPr>
              <w:rFonts w:ascii="Cambria Math" w:hAnsi="Cambria Math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0"/>
              <w:lang w:val="en-US"/>
            </w:rPr>
            <m:t>=0</m:t>
          </m:r>
        </m:oMath>
      </m:oMathPara>
    </w:p>
    <w:p w:rsidR="00A03C48" w:rsidRPr="00B24E1B" w:rsidRDefault="00A03C48" w:rsidP="002C3885">
      <w:pPr>
        <w:rPr>
          <w:szCs w:val="20"/>
        </w:rPr>
      </w:pPr>
      <w:r w:rsidRPr="00B24E1B">
        <w:rPr>
          <w:szCs w:val="20"/>
        </w:rPr>
        <w:t>Характеристическое уравнение:</w:t>
      </w:r>
      <w:r w:rsidR="00B816C3" w:rsidRPr="00B24E1B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-q-1=0</m:t>
        </m:r>
      </m:oMath>
      <w:r w:rsidRPr="00B24E1B">
        <w:rPr>
          <w:szCs w:val="20"/>
        </w:rPr>
        <w:t xml:space="preserve">, корни: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1,2</m:t>
            </m:r>
          </m:sub>
        </m:sSub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color w:val="333333"/>
                    <w:szCs w:val="2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 w:rsidRPr="00B24E1B">
        <w:rPr>
          <w:szCs w:val="20"/>
        </w:rPr>
        <w:t>.</w:t>
      </w:r>
    </w:p>
    <w:p w:rsidR="00A03C48" w:rsidRPr="00B24E1B" w:rsidRDefault="00527274" w:rsidP="002C3885">
      <w:pPr>
        <w:rPr>
          <w:szCs w:val="20"/>
        </w:rPr>
      </w:pPr>
      <w:r w:rsidRPr="00B24E1B">
        <w:rPr>
          <w:szCs w:val="20"/>
        </w:rPr>
        <w:t xml:space="preserve">Тогда 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0"/>
                <w:lang w:val="en-US"/>
              </w:rPr>
              <m:t>m</m:t>
            </m:r>
          </m:sup>
        </m:sSup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0"/>
              </w:rPr>
              <m:t>m</m:t>
            </m:r>
          </m:sup>
        </m:sSup>
      </m:oMath>
      <w:r w:rsidRPr="00B24E1B">
        <w:rPr>
          <w:szCs w:val="20"/>
        </w:rPr>
        <w:t>.</w:t>
      </w:r>
    </w:p>
    <w:p w:rsidR="00527274" w:rsidRPr="00B24E1B" w:rsidRDefault="00527274" w:rsidP="002C3885">
      <w:pPr>
        <w:rPr>
          <w:szCs w:val="20"/>
        </w:rPr>
      </w:pPr>
      <w:r w:rsidRPr="00B24E1B">
        <w:rPr>
          <w:szCs w:val="20"/>
        </w:rPr>
        <w:t xml:space="preserve">Положим, что </w:t>
      </w:r>
      <w:r w:rsidRPr="00B24E1B">
        <w:rPr>
          <w:szCs w:val="20"/>
          <w:lang w:val="en-US"/>
        </w:rPr>
        <w:t>m</w:t>
      </w:r>
      <w:r w:rsidRPr="00B24E1B">
        <w:rPr>
          <w:szCs w:val="20"/>
        </w:rPr>
        <w:t xml:space="preserve">=0 и </w:t>
      </w:r>
      <w:r w:rsidRPr="00B24E1B">
        <w:rPr>
          <w:szCs w:val="20"/>
          <w:lang w:val="en-US"/>
        </w:rPr>
        <w:t>m</w:t>
      </w:r>
      <w:r w:rsidRPr="00B24E1B">
        <w:rPr>
          <w:szCs w:val="20"/>
        </w:rPr>
        <w:t xml:space="preserve">=1. Найдем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Pr="00B24E1B">
        <w:rPr>
          <w:szCs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Pr="00B24E1B">
        <w:rPr>
          <w:szCs w:val="20"/>
        </w:rPr>
        <w:t>:</w:t>
      </w:r>
    </w:p>
    <w:p w:rsidR="00527274" w:rsidRPr="00B24E1B" w:rsidRDefault="00E847DE" w:rsidP="002C3885">
      <w:pPr>
        <w:rPr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∙1+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∙1=1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0"/>
                    </w:rPr>
                    <m:t>=1,</m:t>
                  </m:r>
                </m:e>
              </m:eqArr>
            </m:e>
          </m:d>
        </m:oMath>
      </m:oMathPara>
    </w:p>
    <w:p w:rsidR="00527274" w:rsidRPr="00B24E1B" w:rsidRDefault="00E847DE" w:rsidP="002C3885">
      <w:pPr>
        <w:rPr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0"/>
                      <w:lang w:val="en-US"/>
                    </w:rPr>
                    <m:t>=1.</m:t>
                  </m:r>
                </m:e>
              </m:eqArr>
            </m:e>
          </m:d>
        </m:oMath>
      </m:oMathPara>
    </w:p>
    <w:p w:rsidR="00527274" w:rsidRPr="00B24E1B" w:rsidRDefault="00CD6760" w:rsidP="00CD6760">
      <w:pPr>
        <w:rPr>
          <w:szCs w:val="20"/>
        </w:rPr>
      </w:pPr>
      <w:r w:rsidRPr="00B24E1B">
        <w:rPr>
          <w:szCs w:val="20"/>
        </w:rPr>
        <w:t>Таким образом, последовательность имеет вид:</w:t>
      </w:r>
    </w:p>
    <w:p w:rsidR="00CD6760" w:rsidRPr="00B24E1B" w:rsidRDefault="00E847DE" w:rsidP="00CD6760">
      <w:pPr>
        <w:rPr>
          <w:i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0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m+1</m:t>
              </m:r>
            </m:sup>
          </m:sSup>
          <m: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0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m+1</m:t>
              </m:r>
            </m:sup>
          </m:sSup>
          <m:r>
            <w:rPr>
              <w:rFonts w:ascii="Cambria Math" w:hAnsi="Cambria Math"/>
              <w:szCs w:val="20"/>
            </w:rPr>
            <m:t>.</m:t>
          </m:r>
        </m:oMath>
      </m:oMathPara>
    </w:p>
    <w:p w:rsidR="00CD6760" w:rsidRPr="00B24E1B" w:rsidRDefault="00CD6760" w:rsidP="00B24E1B">
      <w:pPr>
        <w:ind w:firstLine="0"/>
        <w:rPr>
          <w:szCs w:val="20"/>
        </w:rPr>
      </w:pPr>
      <w:bookmarkStart w:id="0" w:name="_GoBack"/>
      <w:bookmarkEnd w:id="0"/>
    </w:p>
    <w:sectPr w:rsidR="00CD6760" w:rsidRPr="00B24E1B" w:rsidSect="00982A88">
      <w:footerReference w:type="default" r:id="rId8"/>
      <w:footerReference w:type="first" r:id="rId9"/>
      <w:pgSz w:w="11906" w:h="16838"/>
      <w:pgMar w:top="720" w:right="567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7DE" w:rsidRDefault="00E847DE" w:rsidP="00135281">
      <w:pPr>
        <w:spacing w:line="240" w:lineRule="auto"/>
      </w:pPr>
      <w:r>
        <w:separator/>
      </w:r>
    </w:p>
  </w:endnote>
  <w:endnote w:type="continuationSeparator" w:id="0">
    <w:p w:rsidR="00E847DE" w:rsidRDefault="00E847DE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018" w:rsidRDefault="00004018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4A7A">
      <w:rPr>
        <w:noProof/>
      </w:rPr>
      <w:t>3</w:t>
    </w:r>
    <w:r>
      <w:rPr>
        <w:noProof/>
      </w:rPr>
      <w:fldChar w:fldCharType="end"/>
    </w:r>
  </w:p>
  <w:p w:rsidR="00004018" w:rsidRDefault="00004018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018" w:rsidRDefault="00004018">
    <w:pPr>
      <w:pStyle w:val="aff9"/>
      <w:jc w:val="right"/>
    </w:pPr>
  </w:p>
  <w:p w:rsidR="00004018" w:rsidRDefault="00004018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7DE" w:rsidRDefault="00E847DE" w:rsidP="00135281">
      <w:pPr>
        <w:spacing w:line="240" w:lineRule="auto"/>
      </w:pPr>
      <w:r>
        <w:separator/>
      </w:r>
    </w:p>
  </w:footnote>
  <w:footnote w:type="continuationSeparator" w:id="0">
    <w:p w:rsidR="00E847DE" w:rsidRDefault="00E847DE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45E0D00"/>
    <w:multiLevelType w:val="hybridMultilevel"/>
    <w:tmpl w:val="E8D26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E3954E7"/>
    <w:multiLevelType w:val="multilevel"/>
    <w:tmpl w:val="E0C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7008CC"/>
    <w:multiLevelType w:val="multilevel"/>
    <w:tmpl w:val="7C30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A529C"/>
    <w:multiLevelType w:val="hybridMultilevel"/>
    <w:tmpl w:val="0B2CEEB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8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1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4"/>
  </w:num>
  <w:num w:numId="2">
    <w:abstractNumId w:val="35"/>
  </w:num>
  <w:num w:numId="3">
    <w:abstractNumId w:val="13"/>
  </w:num>
  <w:num w:numId="4">
    <w:abstractNumId w:val="1"/>
  </w:num>
  <w:num w:numId="5">
    <w:abstractNumId w:val="2"/>
  </w:num>
  <w:num w:numId="6">
    <w:abstractNumId w:val="0"/>
  </w:num>
  <w:num w:numId="7">
    <w:abstractNumId w:val="13"/>
    <w:lvlOverride w:ilvl="0">
      <w:startOverride w:val="1"/>
    </w:lvlOverride>
  </w:num>
  <w:num w:numId="8">
    <w:abstractNumId w:val="46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23"/>
  </w:num>
  <w:num w:numId="13">
    <w:abstractNumId w:val="46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9"/>
  </w:num>
  <w:num w:numId="18">
    <w:abstractNumId w:val="30"/>
  </w:num>
  <w:num w:numId="19">
    <w:abstractNumId w:val="43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42"/>
  </w:num>
  <w:num w:numId="25">
    <w:abstractNumId w:val="13"/>
  </w:num>
  <w:num w:numId="26">
    <w:abstractNumId w:val="13"/>
  </w:num>
  <w:num w:numId="27">
    <w:abstractNumId w:val="13"/>
  </w:num>
  <w:num w:numId="28">
    <w:abstractNumId w:val="40"/>
  </w:num>
  <w:num w:numId="29">
    <w:abstractNumId w:val="32"/>
  </w:num>
  <w:num w:numId="30">
    <w:abstractNumId w:val="39"/>
  </w:num>
  <w:num w:numId="31">
    <w:abstractNumId w:val="18"/>
  </w:num>
  <w:num w:numId="32">
    <w:abstractNumId w:val="36"/>
  </w:num>
  <w:num w:numId="33">
    <w:abstractNumId w:val="26"/>
  </w:num>
  <w:num w:numId="34">
    <w:abstractNumId w:val="47"/>
  </w:num>
  <w:num w:numId="35">
    <w:abstractNumId w:val="17"/>
  </w:num>
  <w:num w:numId="36">
    <w:abstractNumId w:val="31"/>
  </w:num>
  <w:num w:numId="37">
    <w:abstractNumId w:val="28"/>
  </w:num>
  <w:num w:numId="38">
    <w:abstractNumId w:val="22"/>
  </w:num>
  <w:num w:numId="39">
    <w:abstractNumId w:val="15"/>
  </w:num>
  <w:num w:numId="40">
    <w:abstractNumId w:val="25"/>
  </w:num>
  <w:num w:numId="41">
    <w:abstractNumId w:val="45"/>
  </w:num>
  <w:num w:numId="42">
    <w:abstractNumId w:val="14"/>
  </w:num>
  <w:num w:numId="43">
    <w:abstractNumId w:val="48"/>
  </w:num>
  <w:num w:numId="44">
    <w:abstractNumId w:val="20"/>
  </w:num>
  <w:num w:numId="45">
    <w:abstractNumId w:val="19"/>
  </w:num>
  <w:num w:numId="46">
    <w:abstractNumId w:val="33"/>
  </w:num>
  <w:num w:numId="47">
    <w:abstractNumId w:val="44"/>
  </w:num>
  <w:num w:numId="48">
    <w:abstractNumId w:val="38"/>
  </w:num>
  <w:num w:numId="49">
    <w:abstractNumId w:val="16"/>
  </w:num>
  <w:num w:numId="50">
    <w:abstractNumId w:val="13"/>
    <w:lvlOverride w:ilvl="0">
      <w:startOverride w:val="1"/>
    </w:lvlOverride>
  </w:num>
  <w:num w:numId="51">
    <w:abstractNumId w:val="13"/>
    <w:lvlOverride w:ilvl="0">
      <w:startOverride w:val="1"/>
    </w:lvlOverride>
  </w:num>
  <w:num w:numId="52">
    <w:abstractNumId w:val="13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4"/>
  </w:num>
  <w:num w:numId="62">
    <w:abstractNumId w:val="41"/>
  </w:num>
  <w:num w:numId="63">
    <w:abstractNumId w:val="11"/>
  </w:num>
  <w:num w:numId="64">
    <w:abstractNumId w:val="13"/>
    <w:lvlOverride w:ilvl="0">
      <w:startOverride w:val="1"/>
    </w:lvlOverride>
  </w:num>
  <w:num w:numId="65">
    <w:abstractNumId w:val="13"/>
    <w:lvlOverride w:ilvl="0">
      <w:startOverride w:val="1"/>
    </w:lvlOverride>
  </w:num>
  <w:num w:numId="66">
    <w:abstractNumId w:val="46"/>
    <w:lvlOverride w:ilvl="0">
      <w:startOverride w:val="1"/>
    </w:lvlOverride>
  </w:num>
  <w:num w:numId="67">
    <w:abstractNumId w:val="13"/>
  </w:num>
  <w:num w:numId="68">
    <w:abstractNumId w:val="13"/>
    <w:lvlOverride w:ilvl="0">
      <w:startOverride w:val="1"/>
    </w:lvlOverride>
  </w:num>
  <w:num w:numId="69">
    <w:abstractNumId w:val="37"/>
  </w:num>
  <w:num w:numId="70">
    <w:abstractNumId w:val="27"/>
  </w:num>
  <w:num w:numId="71">
    <w:abstractNumId w:val="12"/>
  </w:num>
  <w:num w:numId="72">
    <w:abstractNumId w:val="2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018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3E64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D8A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885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2668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9CC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4A7A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43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27274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4D35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0801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B7C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13A8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653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5A5C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3C8D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A88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3C48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0389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07782"/>
    <w:rsid w:val="00B1363E"/>
    <w:rsid w:val="00B14231"/>
    <w:rsid w:val="00B14A7A"/>
    <w:rsid w:val="00B15ADA"/>
    <w:rsid w:val="00B201D6"/>
    <w:rsid w:val="00B21773"/>
    <w:rsid w:val="00B21E6A"/>
    <w:rsid w:val="00B23E68"/>
    <w:rsid w:val="00B24E1B"/>
    <w:rsid w:val="00B25524"/>
    <w:rsid w:val="00B256E9"/>
    <w:rsid w:val="00B259F9"/>
    <w:rsid w:val="00B25F18"/>
    <w:rsid w:val="00B25F7C"/>
    <w:rsid w:val="00B268C8"/>
    <w:rsid w:val="00B274F3"/>
    <w:rsid w:val="00B27DE6"/>
    <w:rsid w:val="00B3347E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777EC"/>
    <w:rsid w:val="00B803DA"/>
    <w:rsid w:val="00B80655"/>
    <w:rsid w:val="00B80ADC"/>
    <w:rsid w:val="00B816C3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760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25D8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47DE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4B06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14E9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7A3F"/>
  <w15:docId w15:val="{65B58C30-0DBC-4780-A470-F1B991CE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5C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29C79-0419-4C40-AB3B-553DF431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Александр Трыкин</cp:lastModifiedBy>
  <cp:revision>12</cp:revision>
  <cp:lastPrinted>2019-06-06T17:13:00Z</cp:lastPrinted>
  <dcterms:created xsi:type="dcterms:W3CDTF">2019-06-04T20:09:00Z</dcterms:created>
  <dcterms:modified xsi:type="dcterms:W3CDTF">2019-06-07T20:11:00Z</dcterms:modified>
</cp:coreProperties>
</file>