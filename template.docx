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2" w:rsidRPr="00EC342F" w:rsidRDefault="005774E2" w:rsidP="008925B3">
      <w:pPr>
        <w:ind w:firstLine="0"/>
        <w:rPr>
          <w:lang w:val="en-US"/>
        </w:rPr>
      </w:pPr>
      <w:bookmarkStart w:id="0" w:name="_GoBack"/>
      <w:bookmarkEnd w:id="0"/>
    </w:p>
    <w:sectPr w:rsidR="005774E2" w:rsidRPr="00EC342F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6E" w:rsidRDefault="001C106E" w:rsidP="00135281">
      <w:pPr>
        <w:spacing w:line="240" w:lineRule="auto"/>
      </w:pPr>
      <w:r>
        <w:separator/>
      </w:r>
    </w:p>
  </w:endnote>
  <w:endnote w:type="continuationSeparator" w:id="0">
    <w:p w:rsidR="001C106E" w:rsidRDefault="001C106E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6E" w:rsidRDefault="001C106E" w:rsidP="00135281">
      <w:pPr>
        <w:spacing w:line="240" w:lineRule="auto"/>
      </w:pPr>
      <w:r>
        <w:separator/>
      </w:r>
    </w:p>
  </w:footnote>
  <w:footnote w:type="continuationSeparator" w:id="0">
    <w:p w:rsidR="001C106E" w:rsidRDefault="001C106E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4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5"/>
    <w:next w:val="a5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5"/>
    <w:next w:val="a5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5"/>
    <w:next w:val="a5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5"/>
    <w:next w:val="a5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5"/>
    <w:next w:val="a5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5"/>
    <w:next w:val="a5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9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5"/>
    <w:next w:val="a5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5"/>
    <w:next w:val="a5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5"/>
    <w:next w:val="a5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a">
    <w:name w:val="annotation reference"/>
    <w:uiPriority w:val="99"/>
    <w:unhideWhenUsed/>
    <w:rsid w:val="009527AD"/>
    <w:rPr>
      <w:sz w:val="16"/>
      <w:szCs w:val="16"/>
    </w:rPr>
  </w:style>
  <w:style w:type="paragraph" w:styleId="ab">
    <w:name w:val="annotation text"/>
    <w:basedOn w:val="a5"/>
    <w:link w:val="ac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c">
    <w:name w:val="Текст примечания Знак"/>
    <w:link w:val="ab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b"/>
    <w:next w:val="ab"/>
    <w:link w:val="ad"/>
    <w:uiPriority w:val="99"/>
    <w:semiHidden/>
    <w:unhideWhenUsed/>
    <w:rsid w:val="009527AD"/>
    <w:rPr>
      <w:b/>
      <w:bCs/>
    </w:rPr>
  </w:style>
  <w:style w:type="character" w:customStyle="1" w:styleId="ad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5"/>
    <w:link w:val="af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0">
    <w:name w:val="List Paragraph"/>
    <w:basedOn w:val="a5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0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5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5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0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1">
    <w:name w:val="Термин"/>
    <w:uiPriority w:val="1"/>
    <w:qFormat/>
    <w:rsid w:val="00A44517"/>
    <w:rPr>
      <w:b/>
      <w:i/>
    </w:rPr>
  </w:style>
  <w:style w:type="paragraph" w:styleId="af2">
    <w:name w:val="annotation subject"/>
    <w:basedOn w:val="ab"/>
    <w:next w:val="ab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2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3">
    <w:name w:val="Placeholder Text"/>
    <w:uiPriority w:val="99"/>
    <w:semiHidden/>
    <w:rsid w:val="00F54A41"/>
    <w:rPr>
      <w:color w:val="808080"/>
    </w:rPr>
  </w:style>
  <w:style w:type="paragraph" w:styleId="af4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6"/>
    <w:rsid w:val="00887C1B"/>
  </w:style>
  <w:style w:type="paragraph" w:styleId="3">
    <w:name w:val="List Number 3"/>
    <w:basedOn w:val="a5"/>
    <w:uiPriority w:val="99"/>
    <w:unhideWhenUsed/>
    <w:rsid w:val="000F1E2C"/>
    <w:pPr>
      <w:numPr>
        <w:numId w:val="6"/>
      </w:numPr>
      <w:contextualSpacing/>
    </w:pPr>
  </w:style>
  <w:style w:type="character" w:styleId="af5">
    <w:name w:val="Strong"/>
    <w:uiPriority w:val="22"/>
    <w:qFormat/>
    <w:rsid w:val="00C023E3"/>
    <w:rPr>
      <w:b/>
      <w:bCs/>
    </w:rPr>
  </w:style>
  <w:style w:type="paragraph" w:customStyle="1" w:styleId="af6">
    <w:name w:val="Рисунок"/>
    <w:basedOn w:val="a5"/>
    <w:next w:val="a4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4">
    <w:name w:val="Подпись к рисунку"/>
    <w:basedOn w:val="a5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6"/>
    <w:rsid w:val="00293692"/>
  </w:style>
  <w:style w:type="paragraph" w:styleId="af7">
    <w:name w:val="Normal (Web)"/>
    <w:basedOn w:val="a5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5"/>
    <w:next w:val="a5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8">
    <w:name w:val="Формула"/>
    <w:basedOn w:val="a5"/>
    <w:link w:val="af9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9">
    <w:name w:val="Формула Знак"/>
    <w:link w:val="af8"/>
    <w:rsid w:val="002759C0"/>
    <w:rPr>
      <w:rFonts w:ascii="Cambria Math" w:hAnsi="Cambria Math" w:cs="Times New Roman"/>
      <w:i/>
      <w:sz w:val="24"/>
    </w:rPr>
  </w:style>
  <w:style w:type="paragraph" w:styleId="afa">
    <w:name w:val="caption"/>
    <w:basedOn w:val="a5"/>
    <w:next w:val="a5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6"/>
    <w:rsid w:val="00E513DD"/>
  </w:style>
  <w:style w:type="character" w:styleId="afb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c">
    <w:name w:val="footnote text"/>
    <w:basedOn w:val="a5"/>
    <w:link w:val="afd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d">
    <w:name w:val="Текст сноски Знак"/>
    <w:link w:val="afc"/>
    <w:uiPriority w:val="99"/>
    <w:rsid w:val="00135281"/>
    <w:rPr>
      <w:rFonts w:ascii="Times New Roman" w:hAnsi="Times New Roman"/>
      <w:sz w:val="20"/>
      <w:szCs w:val="20"/>
    </w:rPr>
  </w:style>
  <w:style w:type="character" w:styleId="afe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6"/>
    <w:rsid w:val="002B56ED"/>
  </w:style>
  <w:style w:type="character" w:styleId="aff">
    <w:name w:val="Emphasis"/>
    <w:uiPriority w:val="20"/>
    <w:qFormat/>
    <w:rsid w:val="002B56ED"/>
    <w:rPr>
      <w:i/>
      <w:iCs/>
    </w:rPr>
  </w:style>
  <w:style w:type="paragraph" w:customStyle="1" w:styleId="aff0">
    <w:name w:val="Программый код"/>
    <w:basedOn w:val="a5"/>
    <w:link w:val="aff1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1">
    <w:name w:val="Программый код Знак"/>
    <w:link w:val="aff0"/>
    <w:rsid w:val="00433873"/>
    <w:rPr>
      <w:rFonts w:ascii="Courier New" w:hAnsi="Courier New" w:cs="Courier New"/>
      <w:i/>
      <w:lang w:val="en-US" w:eastAsia="ru-RU"/>
    </w:rPr>
  </w:style>
  <w:style w:type="table" w:styleId="aff2">
    <w:name w:val="Table Grid"/>
    <w:basedOn w:val="a7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5"/>
    <w:next w:val="a5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3">
    <w:name w:val="Таблица"/>
    <w:basedOn w:val="af6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4"/>
    <w:next w:val="a3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5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5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5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5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5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6"/>
    <w:rsid w:val="00292F07"/>
  </w:style>
  <w:style w:type="character" w:customStyle="1" w:styleId="ff2">
    <w:name w:val="ff2"/>
    <w:basedOn w:val="a6"/>
    <w:rsid w:val="00292F07"/>
  </w:style>
  <w:style w:type="character" w:customStyle="1" w:styleId="ff3">
    <w:name w:val="ff3"/>
    <w:basedOn w:val="a6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5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5"/>
    <w:next w:val="a4"/>
    <w:rsid w:val="003C4B24"/>
    <w:pPr>
      <w:suppressAutoHyphens/>
      <w:ind w:firstLine="0"/>
      <w:jc w:val="center"/>
    </w:pPr>
    <w:rPr>
      <w:lang w:val="ru-RU"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5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3CDB9-6840-4977-9596-DFA910BF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3</cp:revision>
  <cp:lastPrinted>2014-06-05T17:56:00Z</cp:lastPrinted>
  <dcterms:created xsi:type="dcterms:W3CDTF">2019-06-04T20:09:00Z</dcterms:created>
  <dcterms:modified xsi:type="dcterms:W3CDTF">2019-06-04T20:09:00Z</dcterms:modified>
</cp:coreProperties>
</file>